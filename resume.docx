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9701" w14:textId="77777777" w:rsidR="00DA50C6" w:rsidRDefault="00DA50C6">
      <w:bookmarkStart w:id="0" w:name="_GoBack"/>
      <w:bookmarkEnd w:id="0"/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898"/>
        <w:gridCol w:w="882"/>
        <w:gridCol w:w="3330"/>
        <w:gridCol w:w="270"/>
        <w:gridCol w:w="180"/>
        <w:gridCol w:w="1188"/>
        <w:gridCol w:w="990"/>
        <w:gridCol w:w="1602"/>
      </w:tblGrid>
      <w:tr w:rsidR="001F6F01" w:rsidRPr="001F6F01" w14:paraId="10F1B97E" w14:textId="77777777" w:rsidTr="00DA50C6">
        <w:tc>
          <w:tcPr>
            <w:tcW w:w="2898" w:type="dxa"/>
            <w:vAlign w:val="bottom"/>
          </w:tcPr>
          <w:p w14:paraId="2AD37A4A" w14:textId="393CC0C3" w:rsidR="001F6F01" w:rsidRPr="00285893" w:rsidRDefault="00B24534" w:rsidP="002A1C7C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Current</w:t>
            </w:r>
            <w:r w:rsidR="001F6F01" w:rsidRPr="0028589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Address</w:t>
            </w:r>
          </w:p>
        </w:tc>
        <w:tc>
          <w:tcPr>
            <w:tcW w:w="5850" w:type="dxa"/>
            <w:gridSpan w:val="5"/>
            <w:vAlign w:val="bottom"/>
          </w:tcPr>
          <w:p w14:paraId="0E0743D9" w14:textId="328BA727" w:rsidR="001F6F01" w:rsidRPr="001F6F01" w:rsidRDefault="00660061" w:rsidP="00EF2717">
            <w:pPr>
              <w:widowControl w:val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20"/>
              </w:rPr>
              <w:t>William Thomas Hahn</w:t>
            </w:r>
          </w:p>
        </w:tc>
        <w:tc>
          <w:tcPr>
            <w:tcW w:w="2592" w:type="dxa"/>
            <w:gridSpan w:val="2"/>
            <w:vAlign w:val="bottom"/>
          </w:tcPr>
          <w:p w14:paraId="47C2A2F0" w14:textId="51C21313" w:rsidR="001F6F01" w:rsidRPr="00285893" w:rsidRDefault="00B24534" w:rsidP="002A1C7C">
            <w:pPr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Permanent</w:t>
            </w:r>
            <w:r w:rsidR="00964B2B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Address</w:t>
            </w:r>
          </w:p>
        </w:tc>
      </w:tr>
      <w:tr w:rsidR="001F6F01" w:rsidRPr="001F6F01" w14:paraId="3D131EB4" w14:textId="77777777" w:rsidTr="00DA50C6">
        <w:tc>
          <w:tcPr>
            <w:tcW w:w="2898" w:type="dxa"/>
          </w:tcPr>
          <w:p w14:paraId="2465C442" w14:textId="0D3A57C3" w:rsidR="001F6F01" w:rsidRPr="00285893" w:rsidRDefault="00964B2B" w:rsidP="002A1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400 McCutcheon (Room #576)</w:t>
            </w:r>
          </w:p>
        </w:tc>
        <w:tc>
          <w:tcPr>
            <w:tcW w:w="5850" w:type="dxa"/>
            <w:gridSpan w:val="5"/>
          </w:tcPr>
          <w:p w14:paraId="6F26D544" w14:textId="17B93FCF" w:rsidR="001F6F01" w:rsidRPr="00B760DF" w:rsidRDefault="00B760DF" w:rsidP="00B760D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B760DF">
              <w:rPr>
                <w:rStyle w:val="Hyperlink"/>
                <w:rFonts w:ascii="Times New Roman" w:hAnsi="Times New Roman" w:cs="Times New Roman"/>
                <w:sz w:val="21"/>
                <w:szCs w:val="21"/>
              </w:rPr>
              <w:t>hahnw@purdue.edu</w:t>
            </w:r>
          </w:p>
        </w:tc>
        <w:tc>
          <w:tcPr>
            <w:tcW w:w="2592" w:type="dxa"/>
            <w:gridSpan w:val="2"/>
          </w:tcPr>
          <w:p w14:paraId="3FD081DF" w14:textId="0BB64972" w:rsidR="001F6F01" w:rsidRPr="00285893" w:rsidRDefault="00964B2B" w:rsidP="002A1C7C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13288 Stagg Hill Drive</w:t>
            </w:r>
          </w:p>
        </w:tc>
      </w:tr>
      <w:tr w:rsidR="001F6F01" w:rsidRPr="001F6F01" w14:paraId="316E522E" w14:textId="77777777" w:rsidTr="00DA50C6">
        <w:tc>
          <w:tcPr>
            <w:tcW w:w="2898" w:type="dxa"/>
          </w:tcPr>
          <w:p w14:paraId="218DBF4D" w14:textId="4A06660F" w:rsidR="001F6F01" w:rsidRPr="00285893" w:rsidRDefault="00964B2B" w:rsidP="002A1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West Lafayette, IN 47906</w:t>
            </w:r>
          </w:p>
        </w:tc>
        <w:tc>
          <w:tcPr>
            <w:tcW w:w="5850" w:type="dxa"/>
            <w:gridSpan w:val="5"/>
          </w:tcPr>
          <w:p w14:paraId="55F0B3A1" w14:textId="1DDDF4B3" w:rsidR="001F6F01" w:rsidRPr="00285893" w:rsidRDefault="00660061" w:rsidP="00EF271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(317) 910</w:t>
            </w:r>
            <w:r w:rsidR="001F6F01" w:rsidRPr="00285893">
              <w:rPr>
                <w:rFonts w:ascii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7559</w:t>
            </w:r>
            <w:r w:rsidR="001F6F01" w:rsidRPr="00285893">
              <w:rPr>
                <w:rFonts w:ascii="Times New Roman" w:hAnsi="Times New Roman" w:cs="Times New Roman"/>
                <w:sz w:val="21"/>
                <w:szCs w:val="21"/>
              </w:rPr>
              <w:t xml:space="preserve"> cell</w:t>
            </w:r>
          </w:p>
        </w:tc>
        <w:tc>
          <w:tcPr>
            <w:tcW w:w="2592" w:type="dxa"/>
            <w:gridSpan w:val="2"/>
          </w:tcPr>
          <w:p w14:paraId="0E280C58" w14:textId="578E04E7" w:rsidR="001F6F01" w:rsidRPr="00285893" w:rsidRDefault="00964B2B" w:rsidP="002A1C7C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Carmel, IN 46033</w:t>
            </w:r>
          </w:p>
        </w:tc>
      </w:tr>
      <w:tr w:rsidR="001F6F01" w:rsidRPr="00EF2717" w14:paraId="16EDD133" w14:textId="77777777" w:rsidTr="00DA50C6">
        <w:tc>
          <w:tcPr>
            <w:tcW w:w="1134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AA42A0B" w14:textId="77777777" w:rsidR="001F6F01" w:rsidRPr="00285893" w:rsidRDefault="001F6F01" w:rsidP="00285893">
            <w:pPr>
              <w:ind w:left="-72"/>
              <w:rPr>
                <w:rFonts w:ascii="Times New Roman" w:hAnsi="Times New Roman" w:cs="Times New Roman"/>
                <w:b/>
                <w:sz w:val="24"/>
              </w:rPr>
            </w:pPr>
            <w:r w:rsidRPr="00285893">
              <w:rPr>
                <w:rFonts w:ascii="Times New Roman" w:hAnsi="Times New Roman" w:cs="Times New Roman"/>
                <w:b/>
                <w:sz w:val="24"/>
              </w:rPr>
              <w:t>EDUCATION</w:t>
            </w:r>
          </w:p>
        </w:tc>
      </w:tr>
      <w:tr w:rsidR="001F6F01" w:rsidRPr="001F6F01" w14:paraId="77BF6E58" w14:textId="77777777" w:rsidTr="00DA50C6">
        <w:tc>
          <w:tcPr>
            <w:tcW w:w="8748" w:type="dxa"/>
            <w:gridSpan w:val="6"/>
            <w:tcBorders>
              <w:top w:val="single" w:sz="4" w:space="0" w:color="auto"/>
            </w:tcBorders>
          </w:tcPr>
          <w:p w14:paraId="3C7F45E7" w14:textId="149CD6EC" w:rsidR="001F6F01" w:rsidRPr="00285893" w:rsidRDefault="00660061" w:rsidP="002A1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Purdue </w:t>
            </w:r>
            <w:r w:rsidR="001F6F01" w:rsidRPr="0028589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University, </w:t>
            </w: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College of Science</w:t>
            </w:r>
            <w:r w:rsidR="001F6F01" w:rsidRPr="00285893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West Lafayette</w:t>
            </w:r>
            <w:r w:rsidR="001F6F01" w:rsidRPr="00285893">
              <w:rPr>
                <w:rFonts w:ascii="Times New Roman" w:hAnsi="Times New Roman" w:cs="Times New Roman"/>
                <w:sz w:val="21"/>
                <w:szCs w:val="21"/>
              </w:rPr>
              <w:t>, IN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</w:tcBorders>
          </w:tcPr>
          <w:p w14:paraId="79A9877B" w14:textId="0F0B0FCE" w:rsidR="001F6F01" w:rsidRPr="00285893" w:rsidRDefault="00660061" w:rsidP="00285893">
            <w:pPr>
              <w:tabs>
                <w:tab w:val="center" w:pos="1368"/>
                <w:tab w:val="right" w:pos="2736"/>
              </w:tabs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ab/>
              <w:t>Expected May 2022</w:t>
            </w:r>
          </w:p>
        </w:tc>
      </w:tr>
      <w:tr w:rsidR="001F6F01" w:rsidRPr="001F6F01" w14:paraId="509DFF91" w14:textId="77777777" w:rsidTr="00DA50C6">
        <w:tc>
          <w:tcPr>
            <w:tcW w:w="8748" w:type="dxa"/>
            <w:gridSpan w:val="6"/>
          </w:tcPr>
          <w:p w14:paraId="05F91F22" w14:textId="4F59DFA1" w:rsidR="001F6F01" w:rsidRPr="00285893" w:rsidRDefault="001F6F01" w:rsidP="002A1C7C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285893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Bachelor of </w:t>
            </w:r>
            <w:r w:rsidR="00660061">
              <w:rPr>
                <w:rFonts w:ascii="Times New Roman" w:hAnsi="Times New Roman" w:cs="Times New Roman"/>
                <w:i/>
                <w:sz w:val="21"/>
                <w:szCs w:val="21"/>
              </w:rPr>
              <w:t>Science</w:t>
            </w:r>
          </w:p>
        </w:tc>
        <w:tc>
          <w:tcPr>
            <w:tcW w:w="2592" w:type="dxa"/>
            <w:gridSpan w:val="2"/>
          </w:tcPr>
          <w:p w14:paraId="412C03E3" w14:textId="7EEBA331" w:rsidR="001F6F01" w:rsidRPr="00285893" w:rsidRDefault="001F6F01" w:rsidP="002A1C7C">
            <w:pPr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1F6F01" w:rsidRPr="001F6F01" w14:paraId="6C08E1E6" w14:textId="77777777" w:rsidTr="00DA50C6">
        <w:tc>
          <w:tcPr>
            <w:tcW w:w="8748" w:type="dxa"/>
            <w:gridSpan w:val="6"/>
          </w:tcPr>
          <w:p w14:paraId="5862514A" w14:textId="49DFCEB9" w:rsidR="001F6F01" w:rsidRPr="00285893" w:rsidRDefault="001F6F01" w:rsidP="00075C05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285893">
              <w:rPr>
                <w:rFonts w:ascii="Times New Roman" w:hAnsi="Times New Roman" w:cs="Times New Roman"/>
                <w:b/>
                <w:sz w:val="21"/>
                <w:szCs w:val="21"/>
              </w:rPr>
              <w:t>Major</w:t>
            </w:r>
            <w:r w:rsidRPr="00285893">
              <w:rPr>
                <w:rFonts w:ascii="Times New Roman" w:hAnsi="Times New Roman" w:cs="Times New Roman"/>
                <w:sz w:val="21"/>
                <w:szCs w:val="21"/>
              </w:rPr>
              <w:t xml:space="preserve">: </w:t>
            </w:r>
            <w:r w:rsidR="00660061">
              <w:rPr>
                <w:rFonts w:ascii="Times New Roman" w:hAnsi="Times New Roman" w:cs="Times New Roman"/>
                <w:sz w:val="21"/>
                <w:szCs w:val="21"/>
              </w:rPr>
              <w:t>Computer Science</w:t>
            </w:r>
          </w:p>
        </w:tc>
        <w:tc>
          <w:tcPr>
            <w:tcW w:w="2592" w:type="dxa"/>
            <w:gridSpan w:val="2"/>
          </w:tcPr>
          <w:p w14:paraId="4ED56823" w14:textId="77777777" w:rsidR="001F6F01" w:rsidRPr="00285893" w:rsidRDefault="001F6F01" w:rsidP="002A1C7C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F6F01" w:rsidRPr="001F6F01" w14:paraId="2B555666" w14:textId="77777777" w:rsidTr="00DA50C6">
        <w:tc>
          <w:tcPr>
            <w:tcW w:w="8748" w:type="dxa"/>
            <w:gridSpan w:val="6"/>
          </w:tcPr>
          <w:p w14:paraId="75361E14" w14:textId="77777777" w:rsidR="001F6F01" w:rsidRPr="00285893" w:rsidRDefault="001F6F01" w:rsidP="002A1C7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28589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Carmel High School, </w:t>
            </w:r>
            <w:r w:rsidRPr="00285893">
              <w:rPr>
                <w:rFonts w:ascii="Times New Roman" w:hAnsi="Times New Roman" w:cs="Times New Roman"/>
                <w:sz w:val="21"/>
                <w:szCs w:val="21"/>
              </w:rPr>
              <w:t>Carmel, IN</w:t>
            </w:r>
          </w:p>
        </w:tc>
        <w:tc>
          <w:tcPr>
            <w:tcW w:w="2592" w:type="dxa"/>
            <w:gridSpan w:val="2"/>
          </w:tcPr>
          <w:p w14:paraId="382CD788" w14:textId="125AC822" w:rsidR="001F6F01" w:rsidRPr="00285893" w:rsidRDefault="00660061" w:rsidP="002A1C7C">
            <w:pPr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June</w:t>
            </w:r>
            <w:r w:rsidR="001F6F01" w:rsidRPr="00285893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201</w:t>
            </w: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8</w:t>
            </w:r>
          </w:p>
        </w:tc>
      </w:tr>
      <w:tr w:rsidR="001F6F01" w:rsidRPr="001F6F01" w14:paraId="6ABEC33C" w14:textId="77777777" w:rsidTr="00DA50C6">
        <w:tc>
          <w:tcPr>
            <w:tcW w:w="8748" w:type="dxa"/>
            <w:gridSpan w:val="6"/>
            <w:tcBorders>
              <w:bottom w:val="single" w:sz="4" w:space="0" w:color="auto"/>
            </w:tcBorders>
          </w:tcPr>
          <w:p w14:paraId="03E0404E" w14:textId="141D8017" w:rsidR="00B24534" w:rsidRPr="00B24534" w:rsidRDefault="00660061" w:rsidP="00B245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2018</w:t>
            </w:r>
            <w:r w:rsidR="001F6F01" w:rsidRPr="00285893">
              <w:rPr>
                <w:rFonts w:ascii="Times New Roman" w:hAnsi="Times New Roman" w:cs="Times New Roman"/>
                <w:sz w:val="21"/>
                <w:szCs w:val="21"/>
              </w:rPr>
              <w:t xml:space="preserve"> Honors Diploma,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2018 Technical Honors Diploma, 2018 AP Capstone Diploma, </w:t>
            </w:r>
            <w:r w:rsidR="001F6F01" w:rsidRPr="00285893">
              <w:rPr>
                <w:rFonts w:ascii="Times New Roman" w:hAnsi="Times New Roman" w:cs="Times New Roman"/>
                <w:sz w:val="21"/>
                <w:szCs w:val="21"/>
              </w:rPr>
              <w:t xml:space="preserve">AP Scholar with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Honors</w:t>
            </w:r>
            <w:r w:rsidR="00964B2B">
              <w:rPr>
                <w:rFonts w:ascii="Times New Roman" w:hAnsi="Times New Roman" w:cs="Times New Roman"/>
                <w:sz w:val="21"/>
                <w:szCs w:val="21"/>
              </w:rPr>
              <w:t>, National AP Scholar</w:t>
            </w:r>
          </w:p>
        </w:tc>
        <w:tc>
          <w:tcPr>
            <w:tcW w:w="2592" w:type="dxa"/>
            <w:gridSpan w:val="2"/>
            <w:tcBorders>
              <w:bottom w:val="single" w:sz="4" w:space="0" w:color="auto"/>
            </w:tcBorders>
          </w:tcPr>
          <w:p w14:paraId="4D0F9B1F" w14:textId="1CC91149" w:rsidR="001F6F01" w:rsidRPr="00285893" w:rsidRDefault="00660061" w:rsidP="002A1C7C">
            <w:pPr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GPA: 4.</w:t>
            </w:r>
            <w:r w:rsidR="001F29C8">
              <w:rPr>
                <w:rFonts w:ascii="Times New Roman" w:hAnsi="Times New Roman" w:cs="Times New Roman"/>
                <w:b/>
                <w:sz w:val="21"/>
                <w:szCs w:val="21"/>
              </w:rPr>
              <w:t>1</w:t>
            </w:r>
            <w:r w:rsidR="00964B2B">
              <w:rPr>
                <w:rFonts w:ascii="Times New Roman" w:hAnsi="Times New Roman" w:cs="Times New Roman"/>
                <w:b/>
                <w:sz w:val="21"/>
                <w:szCs w:val="21"/>
              </w:rPr>
              <w:t>7</w:t>
            </w:r>
            <w:r w:rsidR="001F6F01" w:rsidRPr="0028589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/ 4.00</w:t>
            </w:r>
          </w:p>
        </w:tc>
      </w:tr>
      <w:tr w:rsidR="00B24534" w:rsidRPr="001F6F01" w14:paraId="35E11C4C" w14:textId="77777777" w:rsidTr="00DA50C6">
        <w:tc>
          <w:tcPr>
            <w:tcW w:w="8748" w:type="dxa"/>
            <w:gridSpan w:val="6"/>
            <w:tcBorders>
              <w:bottom w:val="single" w:sz="4" w:space="0" w:color="auto"/>
            </w:tcBorders>
          </w:tcPr>
          <w:p w14:paraId="60585A7E" w14:textId="5761214D" w:rsidR="00B24534" w:rsidRPr="00B24534" w:rsidRDefault="00B24534" w:rsidP="00B24534">
            <w:pPr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AP Scores:</w:t>
            </w:r>
          </w:p>
        </w:tc>
        <w:tc>
          <w:tcPr>
            <w:tcW w:w="2592" w:type="dxa"/>
            <w:gridSpan w:val="2"/>
            <w:tcBorders>
              <w:bottom w:val="single" w:sz="4" w:space="0" w:color="auto"/>
            </w:tcBorders>
          </w:tcPr>
          <w:p w14:paraId="38948C8F" w14:textId="3BAEEFE3" w:rsidR="00B24534" w:rsidRPr="00B24534" w:rsidRDefault="00B24534" w:rsidP="002A1C7C">
            <w:pPr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July 2018</w:t>
            </w:r>
          </w:p>
        </w:tc>
      </w:tr>
      <w:tr w:rsidR="00B24534" w:rsidRPr="001F6F01" w14:paraId="14206967" w14:textId="77777777" w:rsidTr="00DA50C6">
        <w:tc>
          <w:tcPr>
            <w:tcW w:w="8748" w:type="dxa"/>
            <w:gridSpan w:val="6"/>
            <w:tcBorders>
              <w:bottom w:val="single" w:sz="4" w:space="0" w:color="auto"/>
            </w:tcBorders>
          </w:tcPr>
          <w:p w14:paraId="1F8CC59A" w14:textId="38DD2F6C" w:rsidR="00B24534" w:rsidRDefault="00B24534" w:rsidP="00B245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 on AP Calculus BC, AP Calculus AB, AP Capstone Research, AP Computer Science A</w:t>
            </w:r>
          </w:p>
          <w:p w14:paraId="724EA95C" w14:textId="77777777" w:rsidR="00B24534" w:rsidRDefault="00B24534" w:rsidP="00B245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4 on AP Chemistry, AP Macroeconomics, AP Government, AP Physics, </w:t>
            </w:r>
          </w:p>
          <w:p w14:paraId="5A8910F6" w14:textId="5ABE7E2B" w:rsidR="00B24534" w:rsidRPr="00B24534" w:rsidRDefault="00B24534" w:rsidP="00B24534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 on AP Capstone Seminar</w:t>
            </w:r>
          </w:p>
        </w:tc>
        <w:tc>
          <w:tcPr>
            <w:tcW w:w="2592" w:type="dxa"/>
            <w:gridSpan w:val="2"/>
            <w:tcBorders>
              <w:bottom w:val="single" w:sz="4" w:space="0" w:color="auto"/>
            </w:tcBorders>
          </w:tcPr>
          <w:p w14:paraId="575C89D4" w14:textId="77777777" w:rsidR="00B24534" w:rsidRDefault="00B24534" w:rsidP="002A1C7C">
            <w:pPr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</w:p>
        </w:tc>
      </w:tr>
      <w:tr w:rsidR="00E81167" w:rsidRPr="001F6F01" w14:paraId="777EEA04" w14:textId="77777777" w:rsidTr="00DA50C6">
        <w:tc>
          <w:tcPr>
            <w:tcW w:w="874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CA6212B" w14:textId="537A898D" w:rsidR="00E81167" w:rsidRPr="00E81167" w:rsidRDefault="00E81167" w:rsidP="00E81167">
            <w:pPr>
              <w:ind w:left="-54"/>
              <w:jc w:val="both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1"/>
              </w:rPr>
              <w:t>COMPUTER SKILLS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536CBB" w14:textId="77777777" w:rsidR="00E81167" w:rsidRDefault="00E81167" w:rsidP="002A1C7C">
            <w:pPr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E81167" w:rsidRPr="001F6F01" w14:paraId="005AF177" w14:textId="77777777" w:rsidTr="00DA50C6">
        <w:tc>
          <w:tcPr>
            <w:tcW w:w="8748" w:type="dxa"/>
            <w:gridSpan w:val="6"/>
            <w:tcBorders>
              <w:top w:val="single" w:sz="4" w:space="0" w:color="auto"/>
            </w:tcBorders>
          </w:tcPr>
          <w:p w14:paraId="20342845" w14:textId="21292341" w:rsidR="00E81167" w:rsidRPr="00E81167" w:rsidRDefault="00E81167" w:rsidP="00E81167">
            <w:pPr>
              <w:ind w:left="-54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E81167">
              <w:rPr>
                <w:rFonts w:ascii="Times New Roman" w:hAnsi="Times New Roman" w:cs="Times New Roman"/>
                <w:b/>
                <w:sz w:val="21"/>
                <w:szCs w:val="21"/>
              </w:rPr>
              <w:t>Programming Languages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</w:tcBorders>
          </w:tcPr>
          <w:p w14:paraId="0BF991CC" w14:textId="77777777" w:rsidR="00E81167" w:rsidRDefault="00E81167" w:rsidP="002A1C7C">
            <w:pPr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E81167" w:rsidRPr="001F6F01" w14:paraId="793D7787" w14:textId="77777777" w:rsidTr="00DA50C6">
        <w:tc>
          <w:tcPr>
            <w:tcW w:w="8748" w:type="dxa"/>
            <w:gridSpan w:val="6"/>
          </w:tcPr>
          <w:p w14:paraId="4941068C" w14:textId="0372BACD" w:rsidR="00E81167" w:rsidRPr="00E81167" w:rsidRDefault="00E81167" w:rsidP="00E8116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81167"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 C++</w:t>
            </w:r>
          </w:p>
        </w:tc>
        <w:tc>
          <w:tcPr>
            <w:tcW w:w="2592" w:type="dxa"/>
            <w:gridSpan w:val="2"/>
          </w:tcPr>
          <w:p w14:paraId="5EA4F450" w14:textId="77777777" w:rsidR="00E81167" w:rsidRDefault="00E81167" w:rsidP="002A1C7C">
            <w:pPr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E81167" w:rsidRPr="001F6F01" w14:paraId="5D61F8E9" w14:textId="77777777" w:rsidTr="00DA50C6">
        <w:tc>
          <w:tcPr>
            <w:tcW w:w="8748" w:type="dxa"/>
            <w:gridSpan w:val="6"/>
          </w:tcPr>
          <w:p w14:paraId="1D4AF276" w14:textId="6F88BA60" w:rsidR="00E81167" w:rsidRPr="00E81167" w:rsidRDefault="00A264F9" w:rsidP="00E81167">
            <w:pPr>
              <w:ind w:left="-54"/>
              <w:jc w:val="both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Programming Projects</w:t>
            </w:r>
          </w:p>
        </w:tc>
        <w:tc>
          <w:tcPr>
            <w:tcW w:w="2592" w:type="dxa"/>
            <w:gridSpan w:val="2"/>
          </w:tcPr>
          <w:p w14:paraId="5F44619F" w14:textId="77777777" w:rsidR="00E81167" w:rsidRDefault="00E81167" w:rsidP="002A1C7C">
            <w:pPr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E81167" w:rsidRPr="001F6F01" w14:paraId="1B66E409" w14:textId="77777777" w:rsidTr="00DA50C6">
        <w:tc>
          <w:tcPr>
            <w:tcW w:w="8748" w:type="dxa"/>
            <w:gridSpan w:val="6"/>
          </w:tcPr>
          <w:p w14:paraId="3D267982" w14:textId="77777777" w:rsidR="00E81167" w:rsidRDefault="00E81167" w:rsidP="00E8116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Neural Network written in C++</w:t>
            </w:r>
          </w:p>
          <w:p w14:paraId="52F2087C" w14:textId="04A8AD4B" w:rsidR="00B760DF" w:rsidRPr="00B760DF" w:rsidRDefault="00E81167" w:rsidP="00B760DF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3D Rendering </w:t>
            </w:r>
            <w:r w:rsidR="00B24534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 C++ DirectX 12</w:t>
            </w:r>
          </w:p>
          <w:p w14:paraId="4280A71D" w14:textId="705E6EBF" w:rsidR="00E81167" w:rsidRDefault="00E81167" w:rsidP="00E8116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Generation of Images using the Mandelbrot and Julia Set</w:t>
            </w:r>
            <w:r w:rsidR="00B2453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 Java</w:t>
            </w:r>
          </w:p>
          <w:p w14:paraId="7844C7DA" w14:textId="77777777" w:rsidR="00BF2A2B" w:rsidRDefault="00BF2A2B" w:rsidP="00E8116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Time Saving Applications written in Java</w:t>
            </w:r>
          </w:p>
          <w:p w14:paraId="7BA2C19D" w14:textId="39907A29" w:rsidR="00A264F9" w:rsidRPr="001F29C8" w:rsidRDefault="00BF2A2B" w:rsidP="001F29C8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Image Manipulation Applications written in Java</w:t>
            </w:r>
          </w:p>
        </w:tc>
        <w:tc>
          <w:tcPr>
            <w:tcW w:w="2592" w:type="dxa"/>
            <w:gridSpan w:val="2"/>
          </w:tcPr>
          <w:p w14:paraId="2DEA951A" w14:textId="77777777" w:rsidR="00E81167" w:rsidRDefault="00E81167" w:rsidP="002A1C7C">
            <w:pPr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BF2A2B" w:rsidRPr="001F6F01" w14:paraId="7E05EE8D" w14:textId="77777777" w:rsidTr="00DA50C6">
        <w:tc>
          <w:tcPr>
            <w:tcW w:w="8748" w:type="dxa"/>
            <w:gridSpan w:val="6"/>
          </w:tcPr>
          <w:p w14:paraId="350ED3A2" w14:textId="63904FAC" w:rsidR="00BF2A2B" w:rsidRPr="00BF2A2B" w:rsidRDefault="00BF2A2B" w:rsidP="00BF2A2B">
            <w:pPr>
              <w:ind w:left="-54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Software Application Skills</w:t>
            </w:r>
          </w:p>
        </w:tc>
        <w:tc>
          <w:tcPr>
            <w:tcW w:w="2592" w:type="dxa"/>
            <w:gridSpan w:val="2"/>
          </w:tcPr>
          <w:p w14:paraId="14D9AE71" w14:textId="77777777" w:rsidR="00BF2A2B" w:rsidRDefault="00BF2A2B" w:rsidP="002A1C7C">
            <w:pPr>
              <w:jc w:val="right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BF2A2B" w:rsidRPr="00BF2A2B" w14:paraId="3A32F903" w14:textId="77777777" w:rsidTr="00DA50C6">
        <w:tc>
          <w:tcPr>
            <w:tcW w:w="8748" w:type="dxa"/>
            <w:gridSpan w:val="6"/>
          </w:tcPr>
          <w:p w14:paraId="44833BBF" w14:textId="77777777" w:rsidR="00BF2A2B" w:rsidRDefault="00BF2A2B" w:rsidP="00BF2A2B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Microsoft Office (Word, Excel, PowerPoint, Access)</w:t>
            </w:r>
          </w:p>
          <w:p w14:paraId="77F089A9" w14:textId="3E75EBCB" w:rsidR="00BF2A2B" w:rsidRDefault="00BF2A2B" w:rsidP="00BF2A2B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Eclipse</w:t>
            </w:r>
            <w:r w:rsidR="00B24534">
              <w:rPr>
                <w:rFonts w:ascii="Times New Roman" w:hAnsi="Times New Roman" w:cs="Times New Roman"/>
                <w:sz w:val="21"/>
                <w:szCs w:val="21"/>
              </w:rPr>
              <w:t xml:space="preserve">, Visual Studio, and VIM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Integrated Development Environment</w:t>
            </w:r>
          </w:p>
          <w:p w14:paraId="7535036E" w14:textId="373D7448" w:rsidR="004435B3" w:rsidRPr="00B24534" w:rsidRDefault="00B24534" w:rsidP="00B24534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Command Line Execution and Development</w:t>
            </w:r>
          </w:p>
        </w:tc>
        <w:tc>
          <w:tcPr>
            <w:tcW w:w="2592" w:type="dxa"/>
            <w:gridSpan w:val="2"/>
          </w:tcPr>
          <w:p w14:paraId="0DD186F4" w14:textId="77777777" w:rsidR="00BF2A2B" w:rsidRPr="00BF2A2B" w:rsidRDefault="00BF2A2B" w:rsidP="00BF2A2B">
            <w:pPr>
              <w:pStyle w:val="ListParagraph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F6F01" w:rsidRPr="00285893" w14:paraId="0A2D0B6C" w14:textId="77777777" w:rsidTr="00DA50C6">
        <w:tblPrEx>
          <w:tblCellMar>
            <w:left w:w="0" w:type="dxa"/>
            <w:right w:w="0" w:type="dxa"/>
          </w:tblCellMar>
        </w:tblPrEx>
        <w:tc>
          <w:tcPr>
            <w:tcW w:w="1134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62024B5" w14:textId="77777777" w:rsidR="001F6F01" w:rsidRPr="00285893" w:rsidRDefault="001F6F01" w:rsidP="002A1C7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85893">
              <w:rPr>
                <w:rFonts w:ascii="Times New Roman" w:hAnsi="Times New Roman" w:cs="Times New Roman"/>
                <w:b/>
                <w:sz w:val="24"/>
              </w:rPr>
              <w:t>LEADERSHIP AND INVOLVEMENT</w:t>
            </w:r>
          </w:p>
        </w:tc>
      </w:tr>
      <w:tr w:rsidR="001F6F01" w:rsidRPr="001F6F01" w14:paraId="72406F78" w14:textId="77777777" w:rsidTr="00DA50C6">
        <w:tblPrEx>
          <w:tblCellMar>
            <w:left w:w="0" w:type="dxa"/>
            <w:right w:w="0" w:type="dxa"/>
          </w:tblCellMar>
        </w:tblPrEx>
        <w:tc>
          <w:tcPr>
            <w:tcW w:w="8748" w:type="dxa"/>
            <w:gridSpan w:val="6"/>
          </w:tcPr>
          <w:p w14:paraId="778B1C49" w14:textId="77777777" w:rsidR="001F6F01" w:rsidRPr="00285893" w:rsidRDefault="001F6F01" w:rsidP="002A1C7C">
            <w:pPr>
              <w:tabs>
                <w:tab w:val="left" w:pos="218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r w:rsidRPr="0028589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Marching Band, </w:t>
            </w:r>
            <w:r w:rsidRPr="00285893">
              <w:rPr>
                <w:rFonts w:ascii="Times New Roman" w:hAnsi="Times New Roman" w:cs="Times New Roman"/>
                <w:sz w:val="21"/>
                <w:szCs w:val="21"/>
              </w:rPr>
              <w:t>Carmel, IN</w:t>
            </w:r>
          </w:p>
        </w:tc>
        <w:tc>
          <w:tcPr>
            <w:tcW w:w="2592" w:type="dxa"/>
            <w:gridSpan w:val="2"/>
          </w:tcPr>
          <w:p w14:paraId="2EC90E90" w14:textId="00BE7E9C" w:rsidR="001F6F01" w:rsidRPr="00285893" w:rsidRDefault="00660061" w:rsidP="002A1C7C">
            <w:pPr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June 2013</w:t>
            </w:r>
            <w:r w:rsidR="001F6F01" w:rsidRPr="00285893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November 2017</w:t>
            </w:r>
          </w:p>
        </w:tc>
      </w:tr>
      <w:tr w:rsidR="001F6F01" w:rsidRPr="001F6F01" w14:paraId="2A929024" w14:textId="77777777" w:rsidTr="00DA50C6">
        <w:tblPrEx>
          <w:tblCellMar>
            <w:left w:w="0" w:type="dxa"/>
            <w:right w:w="0" w:type="dxa"/>
          </w:tblCellMar>
        </w:tblPrEx>
        <w:tc>
          <w:tcPr>
            <w:tcW w:w="8748" w:type="dxa"/>
            <w:gridSpan w:val="6"/>
          </w:tcPr>
          <w:p w14:paraId="2D014189" w14:textId="1A1CD617" w:rsidR="001F6F01" w:rsidRPr="00285893" w:rsidRDefault="00660061" w:rsidP="002A1C7C">
            <w:pPr>
              <w:tabs>
                <w:tab w:val="left" w:pos="218"/>
              </w:tabs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Baritone Section Leadership Team</w:t>
            </w:r>
          </w:p>
        </w:tc>
        <w:tc>
          <w:tcPr>
            <w:tcW w:w="2592" w:type="dxa"/>
            <w:gridSpan w:val="2"/>
          </w:tcPr>
          <w:p w14:paraId="243BF0D3" w14:textId="77777777" w:rsidR="001F6F01" w:rsidRPr="00285893" w:rsidRDefault="001F6F01" w:rsidP="002A1C7C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F6F01" w:rsidRPr="001F6F01" w14:paraId="35FD6F57" w14:textId="77777777" w:rsidTr="00DA50C6">
        <w:tblPrEx>
          <w:tblCellMar>
            <w:left w:w="0" w:type="dxa"/>
            <w:right w:w="0" w:type="dxa"/>
          </w:tblCellMar>
        </w:tblPrEx>
        <w:tc>
          <w:tcPr>
            <w:tcW w:w="11340" w:type="dxa"/>
            <w:gridSpan w:val="8"/>
          </w:tcPr>
          <w:p w14:paraId="01CC35FD" w14:textId="77777777" w:rsidR="001F6F01" w:rsidRDefault="00660061" w:rsidP="000F0A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Helped lead a section of 36 people as a Music Tech.</w:t>
            </w:r>
          </w:p>
          <w:p w14:paraId="53B0857A" w14:textId="44B42445" w:rsidR="00A264F9" w:rsidRPr="00285893" w:rsidRDefault="00A264F9" w:rsidP="000F0A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2016, 2017 Grand National Champions</w:t>
            </w:r>
          </w:p>
        </w:tc>
      </w:tr>
      <w:tr w:rsidR="001F6F01" w:rsidRPr="001F6F01" w14:paraId="186924A5" w14:textId="77777777" w:rsidTr="00DA50C6">
        <w:tblPrEx>
          <w:tblCellMar>
            <w:left w:w="0" w:type="dxa"/>
            <w:right w:w="0" w:type="dxa"/>
          </w:tblCellMar>
        </w:tblPrEx>
        <w:tc>
          <w:tcPr>
            <w:tcW w:w="11340" w:type="dxa"/>
            <w:gridSpan w:val="8"/>
          </w:tcPr>
          <w:tbl>
            <w:tblPr>
              <w:tblStyle w:val="TableGrid"/>
              <w:tblW w:w="11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80"/>
              <w:gridCol w:w="18"/>
              <w:gridCol w:w="3042"/>
            </w:tblGrid>
            <w:tr w:rsidR="00660061" w:rsidRPr="00285893" w14:paraId="7E8189E3" w14:textId="77777777" w:rsidTr="00A03B49">
              <w:tc>
                <w:tcPr>
                  <w:tcW w:w="8280" w:type="dxa"/>
                </w:tcPr>
                <w:p w14:paraId="16150D73" w14:textId="0661388C" w:rsidR="00660061" w:rsidRPr="00285893" w:rsidRDefault="00660061" w:rsidP="00660061">
                  <w:pPr>
                    <w:tabs>
                      <w:tab w:val="left" w:pos="218"/>
                    </w:tabs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Wind Symphony 1</w:t>
                  </w:r>
                  <w:r w:rsidRPr="00285893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 xml:space="preserve">, </w:t>
                  </w:r>
                  <w:r w:rsidRPr="00285893">
                    <w:rPr>
                      <w:rFonts w:ascii="Times New Roman" w:hAnsi="Times New Roman" w:cs="Times New Roman"/>
                      <w:sz w:val="21"/>
                      <w:szCs w:val="21"/>
                    </w:rPr>
                    <w:t>Carmel, IN</w:t>
                  </w:r>
                </w:p>
              </w:tc>
              <w:tc>
                <w:tcPr>
                  <w:tcW w:w="3060" w:type="dxa"/>
                  <w:gridSpan w:val="2"/>
                </w:tcPr>
                <w:p w14:paraId="40B1C28E" w14:textId="1E47E639" w:rsidR="00660061" w:rsidRPr="00285893" w:rsidRDefault="00660061" w:rsidP="00660061">
                  <w:pPr>
                    <w:jc w:val="right"/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  <w:t>January 2015</w:t>
                  </w:r>
                  <w:r w:rsidRPr="00285893"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  <w:t xml:space="preserve"> – </w:t>
                  </w:r>
                  <w:r w:rsidR="005B04C5"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  <w:t>May</w:t>
                  </w:r>
                  <w:r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  <w:t xml:space="preserve"> 201</w:t>
                  </w:r>
                  <w:r w:rsidR="005B04C5"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  <w:t>8</w:t>
                  </w:r>
                </w:p>
              </w:tc>
            </w:tr>
            <w:tr w:rsidR="00A03B49" w:rsidRPr="00285893" w14:paraId="43381D48" w14:textId="77777777" w:rsidTr="00A03B49">
              <w:tc>
                <w:tcPr>
                  <w:tcW w:w="8280" w:type="dxa"/>
                </w:tcPr>
                <w:p w14:paraId="4A93D488" w14:textId="124FBC23" w:rsidR="00A03B49" w:rsidRPr="00285893" w:rsidRDefault="00A03B49" w:rsidP="00660061">
                  <w:pPr>
                    <w:tabs>
                      <w:tab w:val="left" w:pos="218"/>
                    </w:tabs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  <w:t>Principle Euphonium</w:t>
                  </w:r>
                </w:p>
              </w:tc>
              <w:tc>
                <w:tcPr>
                  <w:tcW w:w="3060" w:type="dxa"/>
                  <w:gridSpan w:val="2"/>
                </w:tcPr>
                <w:p w14:paraId="244D440B" w14:textId="77777777" w:rsidR="00A03B49" w:rsidRPr="00285893" w:rsidRDefault="00A03B49" w:rsidP="00660061">
                  <w:pPr>
                    <w:jc w:val="right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A03B49" w:rsidRPr="00285893" w14:paraId="4D19BCCF" w14:textId="77777777" w:rsidTr="00A03B49">
              <w:tc>
                <w:tcPr>
                  <w:tcW w:w="11340" w:type="dxa"/>
                  <w:gridSpan w:val="3"/>
                </w:tcPr>
                <w:p w14:paraId="211D2E54" w14:textId="24ACA214" w:rsidR="00A03B49" w:rsidRDefault="00A03B49" w:rsidP="0066006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Led sectionals for my section when requested</w:t>
                  </w:r>
                </w:p>
                <w:p w14:paraId="5AC83157" w14:textId="3B134973" w:rsidR="00A03B49" w:rsidRPr="00285893" w:rsidRDefault="00A03B49" w:rsidP="0066006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2015, 2017, 2018 State Concert Band Champions</w:t>
                  </w:r>
                </w:p>
              </w:tc>
            </w:tr>
            <w:tr w:rsidR="00A03B49" w:rsidRPr="00285893" w14:paraId="794BE4BA" w14:textId="77777777" w:rsidTr="00A03B49">
              <w:tc>
                <w:tcPr>
                  <w:tcW w:w="8298" w:type="dxa"/>
                  <w:gridSpan w:val="2"/>
                </w:tcPr>
                <w:p w14:paraId="6C971DBC" w14:textId="13676974" w:rsidR="00A03B49" w:rsidRPr="00671A6A" w:rsidRDefault="00A03B49" w:rsidP="00671A6A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671A6A"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  <w:t>Jazz Band,</w:t>
                  </w: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 xml:space="preserve"> Carmel, IN</w:t>
                  </w:r>
                </w:p>
              </w:tc>
              <w:tc>
                <w:tcPr>
                  <w:tcW w:w="3042" w:type="dxa"/>
                </w:tcPr>
                <w:p w14:paraId="18E08B47" w14:textId="40B23611" w:rsidR="00A03B49" w:rsidRPr="00671A6A" w:rsidRDefault="00A03B49" w:rsidP="00671A6A">
                  <w:pPr>
                    <w:jc w:val="right"/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</w:pPr>
                  <w:r w:rsidRPr="00671A6A"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  <w:t>November 2014 – May 2018</w:t>
                  </w:r>
                </w:p>
              </w:tc>
            </w:tr>
            <w:tr w:rsidR="00A03B49" w:rsidRPr="00285893" w14:paraId="5EBF4E10" w14:textId="77777777" w:rsidTr="00A03B49">
              <w:tc>
                <w:tcPr>
                  <w:tcW w:w="11340" w:type="dxa"/>
                  <w:gridSpan w:val="3"/>
                </w:tcPr>
                <w:p w14:paraId="54DEA112" w14:textId="1782860F" w:rsidR="00A03B49" w:rsidRPr="00285893" w:rsidRDefault="00A03B49" w:rsidP="005B04C5">
                  <w:pPr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  <w:t>Trombone Player</w:t>
                  </w:r>
                </w:p>
              </w:tc>
            </w:tr>
            <w:tr w:rsidR="00A03B49" w:rsidRPr="00285893" w14:paraId="45EFB928" w14:textId="77777777" w:rsidTr="00A03B49">
              <w:tc>
                <w:tcPr>
                  <w:tcW w:w="11340" w:type="dxa"/>
                  <w:gridSpan w:val="3"/>
                </w:tcPr>
                <w:p w14:paraId="3979B0A3" w14:textId="4CD7B937" w:rsidR="00A03B49" w:rsidRPr="005B04C5" w:rsidRDefault="00A03B49" w:rsidP="005B04C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I played trombone in Jazz Ensemble 1, 2, and 3 during high school</w:t>
                  </w:r>
                </w:p>
              </w:tc>
            </w:tr>
            <w:tr w:rsidR="00A03B49" w:rsidRPr="00285893" w14:paraId="6D53F60E" w14:textId="77777777" w:rsidTr="00A03B49">
              <w:tc>
                <w:tcPr>
                  <w:tcW w:w="11340" w:type="dxa"/>
                  <w:gridSpan w:val="3"/>
                </w:tcPr>
                <w:tbl>
                  <w:tblPr>
                    <w:tblStyle w:val="TableGrid"/>
                    <w:tblW w:w="1134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80"/>
                    <w:gridCol w:w="3060"/>
                  </w:tblGrid>
                  <w:tr w:rsidR="00A03B49" w:rsidRPr="00285893" w14:paraId="31603DB7" w14:textId="77777777" w:rsidTr="00873144">
                    <w:tc>
                      <w:tcPr>
                        <w:tcW w:w="8280" w:type="dxa"/>
                      </w:tcPr>
                      <w:p w14:paraId="336374B4" w14:textId="5013D6EF" w:rsidR="00A03B49" w:rsidRPr="00285893" w:rsidRDefault="00A03B49" w:rsidP="005B04C5">
                        <w:pPr>
                          <w:tabs>
                            <w:tab w:val="left" w:pos="218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</w:rPr>
                          <w:t>Pep Band</w:t>
                        </w:r>
                        <w:r w:rsidRPr="00285893"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</w:rPr>
                          <w:t xml:space="preserve">, </w:t>
                        </w:r>
                        <w:r w:rsidRPr="00285893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Carmel, IN</w:t>
                        </w:r>
                      </w:p>
                    </w:tc>
                    <w:tc>
                      <w:tcPr>
                        <w:tcW w:w="3060" w:type="dxa"/>
                      </w:tcPr>
                      <w:p w14:paraId="0980E866" w14:textId="5897FE11" w:rsidR="00A03B49" w:rsidRPr="00285893" w:rsidRDefault="00A03B49" w:rsidP="005B04C5">
                        <w:pPr>
                          <w:jc w:val="right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January 2015</w:t>
                        </w:r>
                        <w:r w:rsidRPr="00285893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February 2018</w:t>
                        </w:r>
                      </w:p>
                    </w:tc>
                  </w:tr>
                </w:tbl>
                <w:p w14:paraId="76BDE5BF" w14:textId="77777777" w:rsidR="00A03B49" w:rsidRPr="005B04C5" w:rsidRDefault="00A03B49" w:rsidP="005B04C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A03B49" w:rsidRPr="00285893" w14:paraId="25E57E6D" w14:textId="77777777" w:rsidTr="00A03B49">
              <w:tc>
                <w:tcPr>
                  <w:tcW w:w="11340" w:type="dxa"/>
                  <w:gridSpan w:val="3"/>
                </w:tcPr>
                <w:p w14:paraId="32904FCE" w14:textId="1C42CD1A" w:rsidR="00A03B49" w:rsidRDefault="00A03B49" w:rsidP="005B04C5">
                  <w:pPr>
                    <w:tabs>
                      <w:tab w:val="left" w:pos="218"/>
                    </w:tabs>
                    <w:rPr>
                      <w:rFonts w:ascii="Times New Roman" w:hAnsi="Times New Roman" w:cs="Times New Roman"/>
                      <w:b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  <w:t>Trombone Player, Baritone/Euphonium Player</w:t>
                  </w:r>
                </w:p>
              </w:tc>
            </w:tr>
            <w:tr w:rsidR="00A03B49" w:rsidRPr="00285893" w14:paraId="0892653C" w14:textId="77777777" w:rsidTr="00A03B49">
              <w:tc>
                <w:tcPr>
                  <w:tcW w:w="11340" w:type="dxa"/>
                  <w:gridSpan w:val="3"/>
                </w:tcPr>
                <w:p w14:paraId="5389BBC4" w14:textId="7F2AA011" w:rsidR="00A03B49" w:rsidRPr="005B04C5" w:rsidRDefault="00A03B49" w:rsidP="005B04C5">
                  <w:pPr>
                    <w:pStyle w:val="ListParagraph"/>
                    <w:numPr>
                      <w:ilvl w:val="0"/>
                      <w:numId w:val="40"/>
                    </w:numPr>
                    <w:tabs>
                      <w:tab w:val="left" w:pos="218"/>
                    </w:tabs>
                    <w:rPr>
                      <w:rFonts w:ascii="Times New Roman" w:hAnsi="Times New Roman" w:cs="Times New Roman"/>
                      <w:i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Played Baritone or Trombone in the Pep band at basketball games</w:t>
                  </w:r>
                </w:p>
              </w:tc>
            </w:tr>
          </w:tbl>
          <w:p w14:paraId="56A52429" w14:textId="73FDC165" w:rsidR="001F6F01" w:rsidRPr="00660061" w:rsidRDefault="001F6F01" w:rsidP="00660061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F6F01" w:rsidRPr="001F6F01" w14:paraId="37C3F12B" w14:textId="77777777" w:rsidTr="00DA50C6">
        <w:tblPrEx>
          <w:tblCellMar>
            <w:left w:w="0" w:type="dxa"/>
            <w:right w:w="0" w:type="dxa"/>
          </w:tblCellMar>
        </w:tblPrEx>
        <w:tc>
          <w:tcPr>
            <w:tcW w:w="8748" w:type="dxa"/>
            <w:gridSpan w:val="6"/>
          </w:tcPr>
          <w:p w14:paraId="589D2698" w14:textId="31F2187C" w:rsidR="001F6F01" w:rsidRPr="00285893" w:rsidRDefault="001F6F01" w:rsidP="002A1C7C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28589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National Honor Society, </w:t>
            </w:r>
            <w:r w:rsidRPr="00285893">
              <w:rPr>
                <w:rFonts w:ascii="Times New Roman" w:hAnsi="Times New Roman" w:cs="Times New Roman"/>
                <w:sz w:val="21"/>
                <w:szCs w:val="21"/>
              </w:rPr>
              <w:t>Carmel, IN</w:t>
            </w:r>
          </w:p>
        </w:tc>
        <w:tc>
          <w:tcPr>
            <w:tcW w:w="2592" w:type="dxa"/>
            <w:gridSpan w:val="2"/>
          </w:tcPr>
          <w:p w14:paraId="1FDE8C95" w14:textId="5B851F19" w:rsidR="001F6F01" w:rsidRPr="00285893" w:rsidRDefault="005B04C5" w:rsidP="008506F0">
            <w:pPr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May 2017 – May 2018</w:t>
            </w:r>
          </w:p>
        </w:tc>
      </w:tr>
      <w:tr w:rsidR="001F6F01" w:rsidRPr="001F6F01" w14:paraId="28877A7B" w14:textId="77777777" w:rsidTr="00DA50C6">
        <w:tblPrEx>
          <w:tblCellMar>
            <w:left w:w="0" w:type="dxa"/>
            <w:right w:w="0" w:type="dxa"/>
          </w:tblCellMar>
        </w:tblPrEx>
        <w:tc>
          <w:tcPr>
            <w:tcW w:w="8748" w:type="dxa"/>
            <w:gridSpan w:val="6"/>
          </w:tcPr>
          <w:p w14:paraId="7307CB92" w14:textId="77777777" w:rsidR="001F6F01" w:rsidRPr="00285893" w:rsidRDefault="001F6F01" w:rsidP="002A1C7C">
            <w:pPr>
              <w:tabs>
                <w:tab w:val="left" w:pos="218"/>
              </w:tabs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285893">
              <w:rPr>
                <w:rFonts w:ascii="Times New Roman" w:hAnsi="Times New Roman" w:cs="Times New Roman"/>
                <w:i/>
                <w:sz w:val="21"/>
                <w:szCs w:val="21"/>
              </w:rPr>
              <w:t>Member</w:t>
            </w:r>
          </w:p>
        </w:tc>
        <w:tc>
          <w:tcPr>
            <w:tcW w:w="2592" w:type="dxa"/>
            <w:gridSpan w:val="2"/>
          </w:tcPr>
          <w:p w14:paraId="0D198EC9" w14:textId="77777777" w:rsidR="001F6F01" w:rsidRPr="00285893" w:rsidRDefault="001F6F01" w:rsidP="002A1C7C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F6F01" w:rsidRPr="001F6F01" w14:paraId="740FA158" w14:textId="77777777" w:rsidTr="00DA50C6">
        <w:tblPrEx>
          <w:tblCellMar>
            <w:left w:w="0" w:type="dxa"/>
            <w:right w:w="0" w:type="dxa"/>
          </w:tblCellMar>
        </w:tblPrEx>
        <w:tc>
          <w:tcPr>
            <w:tcW w:w="11340" w:type="dxa"/>
            <w:gridSpan w:val="8"/>
          </w:tcPr>
          <w:p w14:paraId="707282C5" w14:textId="77777777" w:rsidR="001F6F01" w:rsidRPr="00285893" w:rsidRDefault="001F6F01" w:rsidP="002A1C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285893">
              <w:rPr>
                <w:rFonts w:ascii="Times New Roman" w:hAnsi="Times New Roman" w:cs="Times New Roman"/>
                <w:sz w:val="21"/>
                <w:szCs w:val="21"/>
              </w:rPr>
              <w:t>Completed 40 hours of community service through group and individual volunteer projects</w:t>
            </w:r>
          </w:p>
        </w:tc>
      </w:tr>
      <w:tr w:rsidR="001F6F01" w:rsidRPr="001F6F01" w14:paraId="20187FE3" w14:textId="77777777" w:rsidTr="00DA50C6">
        <w:tblPrEx>
          <w:tblCellMar>
            <w:left w:w="0" w:type="dxa"/>
            <w:right w:w="0" w:type="dxa"/>
          </w:tblCellMar>
        </w:tblPrEx>
        <w:tc>
          <w:tcPr>
            <w:tcW w:w="11340" w:type="dxa"/>
            <w:gridSpan w:val="8"/>
          </w:tcPr>
          <w:p w14:paraId="16ADAED3" w14:textId="693A76A3" w:rsidR="001F6F01" w:rsidRPr="00285893" w:rsidRDefault="005B04C5" w:rsidP="002A1C7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Tutored several students in Math, Computer Science, and Chemistry</w:t>
            </w:r>
          </w:p>
        </w:tc>
      </w:tr>
      <w:tr w:rsidR="001F6F01" w:rsidRPr="00EF2717" w14:paraId="3B9D4621" w14:textId="77777777" w:rsidTr="00DA50C6">
        <w:tc>
          <w:tcPr>
            <w:tcW w:w="1134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38D37A9" w14:textId="0EB11541" w:rsidR="001F6F01" w:rsidRPr="00285893" w:rsidRDefault="005B04C5" w:rsidP="00285893">
            <w:pPr>
              <w:ind w:left="-7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VOLUNTEER </w:t>
            </w:r>
            <w:r w:rsidR="001F6F01" w:rsidRPr="00285893">
              <w:rPr>
                <w:rFonts w:ascii="Times New Roman" w:hAnsi="Times New Roman" w:cs="Times New Roman"/>
                <w:b/>
                <w:sz w:val="24"/>
              </w:rPr>
              <w:t>EXPERIENCE</w:t>
            </w:r>
          </w:p>
        </w:tc>
      </w:tr>
      <w:tr w:rsidR="001F6F01" w:rsidRPr="001F6F01" w14:paraId="077214C6" w14:textId="22FF78E4" w:rsidTr="00DA50C6">
        <w:tc>
          <w:tcPr>
            <w:tcW w:w="9738" w:type="dxa"/>
            <w:gridSpan w:val="7"/>
          </w:tcPr>
          <w:p w14:paraId="0D5816DF" w14:textId="33EC0C26" w:rsidR="001F6F01" w:rsidRPr="00285893" w:rsidRDefault="005B04C5" w:rsidP="005B04C5">
            <w:pPr>
              <w:tabs>
                <w:tab w:val="right" w:pos="9884"/>
              </w:tabs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Lifepointe</w:t>
            </w:r>
            <w:proofErr w:type="spellEnd"/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Church Westfield Jamaica Mission Trip</w:t>
            </w:r>
            <w:r w:rsidR="001F6F01" w:rsidRPr="0028589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Jamaica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ab/>
            </w:r>
          </w:p>
        </w:tc>
        <w:tc>
          <w:tcPr>
            <w:tcW w:w="1602" w:type="dxa"/>
            <w:tcBorders>
              <w:left w:val="nil"/>
            </w:tcBorders>
          </w:tcPr>
          <w:p w14:paraId="3DCD8E82" w14:textId="721893D3" w:rsidR="001F6F01" w:rsidRPr="00285893" w:rsidRDefault="005B04C5" w:rsidP="005B04C5">
            <w:pPr>
              <w:ind w:right="-72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July 2016 &amp; 2017</w:t>
            </w:r>
          </w:p>
        </w:tc>
      </w:tr>
      <w:tr w:rsidR="001F6F01" w:rsidRPr="001F6F01" w14:paraId="433EE19F" w14:textId="77777777" w:rsidTr="00DA50C6">
        <w:tc>
          <w:tcPr>
            <w:tcW w:w="11340" w:type="dxa"/>
            <w:gridSpan w:val="8"/>
          </w:tcPr>
          <w:p w14:paraId="70C7FCEC" w14:textId="43EF4F2A" w:rsidR="001F6F01" w:rsidRPr="00285893" w:rsidRDefault="001F6F01" w:rsidP="008506F0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285893">
              <w:rPr>
                <w:rFonts w:ascii="Times New Roman" w:hAnsi="Times New Roman" w:cs="Times New Roman"/>
                <w:i/>
                <w:sz w:val="21"/>
                <w:szCs w:val="21"/>
              </w:rPr>
              <w:t>Attendee</w:t>
            </w:r>
          </w:p>
        </w:tc>
      </w:tr>
      <w:tr w:rsidR="001F6F01" w:rsidRPr="001F6F01" w14:paraId="093A72D6" w14:textId="77777777" w:rsidTr="00DA50C6">
        <w:tc>
          <w:tcPr>
            <w:tcW w:w="11340" w:type="dxa"/>
            <w:gridSpan w:val="8"/>
          </w:tcPr>
          <w:p w14:paraId="4FDDC0CE" w14:textId="18D90B19" w:rsidR="001F6F01" w:rsidRPr="00285893" w:rsidRDefault="00CC0DE3" w:rsidP="00EC190B">
            <w:pPr>
              <w:pStyle w:val="ListParagraph"/>
              <w:numPr>
                <w:ilvl w:val="0"/>
                <w:numId w:val="37"/>
              </w:numPr>
              <w:ind w:left="648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Went to Central Jamaica to serve the community through a Vacation Bible School and several Activities</w:t>
            </w:r>
          </w:p>
        </w:tc>
      </w:tr>
      <w:tr w:rsidR="001F6F01" w:rsidRPr="001F6F01" w14:paraId="66414E15" w14:textId="77777777" w:rsidTr="00DA50C6">
        <w:tc>
          <w:tcPr>
            <w:tcW w:w="7380" w:type="dxa"/>
            <w:gridSpan w:val="4"/>
          </w:tcPr>
          <w:p w14:paraId="0DD604A6" w14:textId="55A121D3" w:rsidR="001F6F01" w:rsidRPr="00285893" w:rsidRDefault="00CC0DE3" w:rsidP="002A1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Boy Scouts: Den Chief</w:t>
            </w:r>
            <w:r w:rsidR="001F6F01" w:rsidRPr="00285893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Carmel</w:t>
            </w:r>
            <w:r w:rsidR="001F6F01" w:rsidRPr="00285893">
              <w:rPr>
                <w:rFonts w:ascii="Times New Roman" w:hAnsi="Times New Roman" w:cs="Times New Roman"/>
                <w:sz w:val="21"/>
                <w:szCs w:val="21"/>
              </w:rPr>
              <w:t>, IN</w:t>
            </w:r>
          </w:p>
        </w:tc>
        <w:tc>
          <w:tcPr>
            <w:tcW w:w="3960" w:type="dxa"/>
            <w:gridSpan w:val="4"/>
          </w:tcPr>
          <w:p w14:paraId="667D0BF9" w14:textId="15AB036A" w:rsidR="001F6F01" w:rsidRPr="00285893" w:rsidRDefault="00CC0DE3" w:rsidP="00474378">
            <w:pPr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2012</w:t>
            </w:r>
            <w:r w:rsidR="001F6F01" w:rsidRPr="00285893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–</w:t>
            </w: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2014</w:t>
            </w:r>
          </w:p>
        </w:tc>
      </w:tr>
      <w:tr w:rsidR="001F6F01" w:rsidRPr="001F6F01" w14:paraId="41477249" w14:textId="77777777" w:rsidTr="00DA50C6">
        <w:tc>
          <w:tcPr>
            <w:tcW w:w="11340" w:type="dxa"/>
            <w:gridSpan w:val="8"/>
          </w:tcPr>
          <w:p w14:paraId="32D8C698" w14:textId="77FBD72E" w:rsidR="001F6F01" w:rsidRPr="00285893" w:rsidRDefault="00CC0DE3" w:rsidP="008A75F3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Den Chief</w:t>
            </w:r>
          </w:p>
        </w:tc>
      </w:tr>
      <w:tr w:rsidR="001F6F01" w:rsidRPr="001F6F01" w14:paraId="4D0074ED" w14:textId="77777777" w:rsidTr="00DA50C6">
        <w:tc>
          <w:tcPr>
            <w:tcW w:w="11340" w:type="dxa"/>
            <w:gridSpan w:val="8"/>
          </w:tcPr>
          <w:p w14:paraId="613BC4F9" w14:textId="03C6E3FB" w:rsidR="001F6F01" w:rsidRPr="00285893" w:rsidRDefault="00CC0DE3" w:rsidP="00B82350">
            <w:pPr>
              <w:pStyle w:val="ListParagraph"/>
              <w:numPr>
                <w:ilvl w:val="0"/>
                <w:numId w:val="35"/>
              </w:numPr>
              <w:ind w:left="648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Helped elementary age students with activities in Pack 199</w:t>
            </w:r>
          </w:p>
        </w:tc>
      </w:tr>
      <w:tr w:rsidR="001F6F01" w:rsidRPr="001F6F01" w14:paraId="6512E5AD" w14:textId="77777777" w:rsidTr="00DA50C6">
        <w:tc>
          <w:tcPr>
            <w:tcW w:w="7110" w:type="dxa"/>
            <w:gridSpan w:val="3"/>
          </w:tcPr>
          <w:p w14:paraId="1B9843DF" w14:textId="67CC2700" w:rsidR="001F6F01" w:rsidRPr="00285893" w:rsidRDefault="00CC0DE3" w:rsidP="002A1C7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Northview Church</w:t>
            </w:r>
            <w:r w:rsidR="001F6F01" w:rsidRPr="00285893">
              <w:rPr>
                <w:rFonts w:ascii="Times New Roman" w:hAnsi="Times New Roman" w:cs="Times New Roman"/>
                <w:b/>
                <w:sz w:val="21"/>
                <w:szCs w:val="21"/>
              </w:rPr>
              <w:t>,</w:t>
            </w:r>
            <w:r w:rsidR="001F6F01" w:rsidRPr="00285893">
              <w:rPr>
                <w:rFonts w:ascii="Times New Roman" w:hAnsi="Times New Roman" w:cs="Times New Roman"/>
                <w:sz w:val="21"/>
                <w:szCs w:val="21"/>
              </w:rPr>
              <w:t xml:space="preserve"> Carmel, IN</w:t>
            </w:r>
          </w:p>
        </w:tc>
        <w:tc>
          <w:tcPr>
            <w:tcW w:w="4230" w:type="dxa"/>
            <w:gridSpan w:val="5"/>
          </w:tcPr>
          <w:p w14:paraId="3B707A5C" w14:textId="499576D2" w:rsidR="001F6F01" w:rsidRPr="00285893" w:rsidRDefault="001F6F01" w:rsidP="002A1C7C">
            <w:pPr>
              <w:jc w:val="right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285893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                        </w:t>
            </w:r>
            <w:r w:rsidR="00CC0DE3">
              <w:rPr>
                <w:rFonts w:ascii="Times New Roman" w:hAnsi="Times New Roman" w:cs="Times New Roman"/>
                <w:i/>
                <w:sz w:val="21"/>
                <w:szCs w:val="21"/>
              </w:rPr>
              <w:t>2012 – 2017</w:t>
            </w:r>
          </w:p>
        </w:tc>
      </w:tr>
      <w:tr w:rsidR="001F6F01" w:rsidRPr="001F6F01" w14:paraId="63908C38" w14:textId="77777777" w:rsidTr="00DA50C6">
        <w:tc>
          <w:tcPr>
            <w:tcW w:w="11340" w:type="dxa"/>
            <w:gridSpan w:val="8"/>
          </w:tcPr>
          <w:p w14:paraId="2101F7EA" w14:textId="6DAB106A" w:rsidR="001F6F01" w:rsidRPr="00285893" w:rsidRDefault="00CC0DE3" w:rsidP="002A1C7C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Sunday School Assistant</w:t>
            </w:r>
          </w:p>
        </w:tc>
      </w:tr>
      <w:tr w:rsidR="001F6F01" w:rsidRPr="001F6F01" w14:paraId="74AD82A5" w14:textId="77777777" w:rsidTr="00DA50C6">
        <w:tc>
          <w:tcPr>
            <w:tcW w:w="11340" w:type="dxa"/>
            <w:gridSpan w:val="8"/>
          </w:tcPr>
          <w:p w14:paraId="3B6033BC" w14:textId="78D156A2" w:rsidR="001F6F01" w:rsidRPr="00285893" w:rsidRDefault="00CC0DE3" w:rsidP="00B82350">
            <w:pPr>
              <w:pStyle w:val="ListParagraph"/>
              <w:numPr>
                <w:ilvl w:val="0"/>
                <w:numId w:val="15"/>
              </w:numPr>
              <w:ind w:left="648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Helped Northview Church in their children’s ministry during church services</w:t>
            </w:r>
          </w:p>
        </w:tc>
      </w:tr>
      <w:tr w:rsidR="001F6F01" w:rsidRPr="00EF2717" w14:paraId="2FCCE40D" w14:textId="77777777" w:rsidTr="00DA50C6">
        <w:tc>
          <w:tcPr>
            <w:tcW w:w="1134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B7482DB" w14:textId="77777777" w:rsidR="001F6F01" w:rsidRPr="00EF2717" w:rsidRDefault="001F6F01" w:rsidP="00285893">
            <w:pPr>
              <w:ind w:left="-72"/>
              <w:rPr>
                <w:rFonts w:ascii="Times New Roman" w:hAnsi="Times New Roman" w:cs="Times New Roman"/>
              </w:rPr>
            </w:pPr>
            <w:r w:rsidRPr="00285893">
              <w:rPr>
                <w:rFonts w:ascii="Times New Roman" w:hAnsi="Times New Roman" w:cs="Times New Roman"/>
                <w:b/>
                <w:sz w:val="24"/>
              </w:rPr>
              <w:t>INTERESTS</w:t>
            </w:r>
          </w:p>
        </w:tc>
      </w:tr>
      <w:tr w:rsidR="00E81167" w:rsidRPr="00EF2717" w14:paraId="7AD8B99E" w14:textId="77777777" w:rsidTr="00DA50C6">
        <w:tc>
          <w:tcPr>
            <w:tcW w:w="3780" w:type="dxa"/>
            <w:gridSpan w:val="2"/>
            <w:tcBorders>
              <w:top w:val="single" w:sz="4" w:space="0" w:color="auto"/>
            </w:tcBorders>
            <w:vAlign w:val="center"/>
          </w:tcPr>
          <w:p w14:paraId="018DFA77" w14:textId="1510C251" w:rsidR="00E81167" w:rsidRPr="00E81167" w:rsidRDefault="00E81167" w:rsidP="00E8116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Computer Programming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3ECE5B88" w14:textId="4040B9B9" w:rsidR="00E81167" w:rsidRPr="00E81167" w:rsidRDefault="00E81167" w:rsidP="00E81167">
            <w:pPr>
              <w:ind w:left="-72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81167">
              <w:rPr>
                <w:rFonts w:ascii="Times New Roman" w:hAnsi="Times New Roman" w:cs="Times New Roman"/>
                <w:sz w:val="21"/>
                <w:szCs w:val="21"/>
              </w:rPr>
              <w:t>Computers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552B57EB" w14:textId="7779C1E7" w:rsidR="00E81167" w:rsidRPr="00E81167" w:rsidRDefault="00E81167" w:rsidP="00E81167">
            <w:pPr>
              <w:ind w:left="-72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81167">
              <w:rPr>
                <w:rFonts w:ascii="Times New Roman" w:hAnsi="Times New Roman" w:cs="Times New Roman"/>
                <w:sz w:val="21"/>
                <w:szCs w:val="21"/>
              </w:rPr>
              <w:t>Playing Euphonium</w:t>
            </w:r>
          </w:p>
        </w:tc>
      </w:tr>
    </w:tbl>
    <w:p w14:paraId="7007D1AE" w14:textId="77777777" w:rsidR="00022CB6" w:rsidRPr="001F6F01" w:rsidRDefault="00022CB6" w:rsidP="00964B2B">
      <w:pPr>
        <w:widowControl w:val="0"/>
        <w:rPr>
          <w:rFonts w:ascii="Times New Roman" w:hAnsi="Times New Roman" w:cs="Times New Roman"/>
          <w:sz w:val="24"/>
        </w:rPr>
      </w:pPr>
    </w:p>
    <w:sectPr w:rsidR="00022CB6" w:rsidRPr="001F6F01" w:rsidSect="00285893">
      <w:pgSz w:w="12240" w:h="15840"/>
      <w:pgMar w:top="360" w:right="720" w:bottom="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FFE38" w14:textId="77777777" w:rsidR="000D0E3E" w:rsidRDefault="000D0E3E" w:rsidP="006C6C73">
      <w:pPr>
        <w:spacing w:after="0" w:line="240" w:lineRule="auto"/>
      </w:pPr>
      <w:r>
        <w:separator/>
      </w:r>
    </w:p>
  </w:endnote>
  <w:endnote w:type="continuationSeparator" w:id="0">
    <w:p w14:paraId="267CBCFA" w14:textId="77777777" w:rsidR="000D0E3E" w:rsidRDefault="000D0E3E" w:rsidP="006C6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52910" w14:textId="77777777" w:rsidR="000D0E3E" w:rsidRDefault="000D0E3E" w:rsidP="006C6C73">
      <w:pPr>
        <w:spacing w:after="0" w:line="240" w:lineRule="auto"/>
      </w:pPr>
      <w:r>
        <w:separator/>
      </w:r>
    </w:p>
  </w:footnote>
  <w:footnote w:type="continuationSeparator" w:id="0">
    <w:p w14:paraId="1D0D5D3A" w14:textId="77777777" w:rsidR="000D0E3E" w:rsidRDefault="000D0E3E" w:rsidP="006C6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47384"/>
    <w:multiLevelType w:val="hybridMultilevel"/>
    <w:tmpl w:val="A916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232F"/>
    <w:multiLevelType w:val="hybridMultilevel"/>
    <w:tmpl w:val="C68A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30D86"/>
    <w:multiLevelType w:val="hybridMultilevel"/>
    <w:tmpl w:val="D3783B7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2E62"/>
    <w:multiLevelType w:val="hybridMultilevel"/>
    <w:tmpl w:val="46DE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1129"/>
    <w:multiLevelType w:val="hybridMultilevel"/>
    <w:tmpl w:val="F40C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5034"/>
    <w:multiLevelType w:val="hybridMultilevel"/>
    <w:tmpl w:val="5B7AC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D4E68"/>
    <w:multiLevelType w:val="hybridMultilevel"/>
    <w:tmpl w:val="6E0A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D0CD5"/>
    <w:multiLevelType w:val="hybridMultilevel"/>
    <w:tmpl w:val="A734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27E80"/>
    <w:multiLevelType w:val="hybridMultilevel"/>
    <w:tmpl w:val="9B08099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552C3"/>
    <w:multiLevelType w:val="hybridMultilevel"/>
    <w:tmpl w:val="A4FC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F3F22"/>
    <w:multiLevelType w:val="hybridMultilevel"/>
    <w:tmpl w:val="5C58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F0705"/>
    <w:multiLevelType w:val="hybridMultilevel"/>
    <w:tmpl w:val="8E0A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E5B02"/>
    <w:multiLevelType w:val="hybridMultilevel"/>
    <w:tmpl w:val="4F224E0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65FB2"/>
    <w:multiLevelType w:val="hybridMultilevel"/>
    <w:tmpl w:val="684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979AC"/>
    <w:multiLevelType w:val="hybridMultilevel"/>
    <w:tmpl w:val="6E48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50792"/>
    <w:multiLevelType w:val="hybridMultilevel"/>
    <w:tmpl w:val="9EEC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16B6D"/>
    <w:multiLevelType w:val="hybridMultilevel"/>
    <w:tmpl w:val="2BDE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A3B8F"/>
    <w:multiLevelType w:val="hybridMultilevel"/>
    <w:tmpl w:val="DBC2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208B0"/>
    <w:multiLevelType w:val="hybridMultilevel"/>
    <w:tmpl w:val="74EE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80319"/>
    <w:multiLevelType w:val="hybridMultilevel"/>
    <w:tmpl w:val="0F86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07EC6"/>
    <w:multiLevelType w:val="hybridMultilevel"/>
    <w:tmpl w:val="A5B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11C68"/>
    <w:multiLevelType w:val="hybridMultilevel"/>
    <w:tmpl w:val="EC7A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A46DA"/>
    <w:multiLevelType w:val="hybridMultilevel"/>
    <w:tmpl w:val="CF36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C3C89"/>
    <w:multiLevelType w:val="hybridMultilevel"/>
    <w:tmpl w:val="4446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70044"/>
    <w:multiLevelType w:val="hybridMultilevel"/>
    <w:tmpl w:val="D8F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418B5"/>
    <w:multiLevelType w:val="hybridMultilevel"/>
    <w:tmpl w:val="2C1A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A1B05"/>
    <w:multiLevelType w:val="hybridMultilevel"/>
    <w:tmpl w:val="6C58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34D0"/>
    <w:multiLevelType w:val="hybridMultilevel"/>
    <w:tmpl w:val="86C0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47DC5"/>
    <w:multiLevelType w:val="hybridMultilevel"/>
    <w:tmpl w:val="8DE8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43074"/>
    <w:multiLevelType w:val="multilevel"/>
    <w:tmpl w:val="6C5804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04BC8"/>
    <w:multiLevelType w:val="hybridMultilevel"/>
    <w:tmpl w:val="DB98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93862"/>
    <w:multiLevelType w:val="hybridMultilevel"/>
    <w:tmpl w:val="9928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04484"/>
    <w:multiLevelType w:val="hybridMultilevel"/>
    <w:tmpl w:val="55DE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32A4D"/>
    <w:multiLevelType w:val="hybridMultilevel"/>
    <w:tmpl w:val="BA60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2D2267"/>
    <w:multiLevelType w:val="hybridMultilevel"/>
    <w:tmpl w:val="448E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019D5"/>
    <w:multiLevelType w:val="hybridMultilevel"/>
    <w:tmpl w:val="8C4C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47CBC"/>
    <w:multiLevelType w:val="hybridMultilevel"/>
    <w:tmpl w:val="3004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77069"/>
    <w:multiLevelType w:val="hybridMultilevel"/>
    <w:tmpl w:val="8536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407FB"/>
    <w:multiLevelType w:val="hybridMultilevel"/>
    <w:tmpl w:val="D1202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24F16"/>
    <w:multiLevelType w:val="hybridMultilevel"/>
    <w:tmpl w:val="EE84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5"/>
  </w:num>
  <w:num w:numId="3">
    <w:abstractNumId w:val="2"/>
  </w:num>
  <w:num w:numId="4">
    <w:abstractNumId w:val="33"/>
  </w:num>
  <w:num w:numId="5">
    <w:abstractNumId w:val="8"/>
  </w:num>
  <w:num w:numId="6">
    <w:abstractNumId w:val="6"/>
  </w:num>
  <w:num w:numId="7">
    <w:abstractNumId w:val="1"/>
  </w:num>
  <w:num w:numId="8">
    <w:abstractNumId w:val="40"/>
  </w:num>
  <w:num w:numId="9">
    <w:abstractNumId w:val="34"/>
  </w:num>
  <w:num w:numId="10">
    <w:abstractNumId w:val="7"/>
  </w:num>
  <w:num w:numId="11">
    <w:abstractNumId w:val="36"/>
  </w:num>
  <w:num w:numId="12">
    <w:abstractNumId w:val="28"/>
  </w:num>
  <w:num w:numId="13">
    <w:abstractNumId w:val="16"/>
  </w:num>
  <w:num w:numId="14">
    <w:abstractNumId w:val="5"/>
  </w:num>
  <w:num w:numId="15">
    <w:abstractNumId w:val="35"/>
  </w:num>
  <w:num w:numId="16">
    <w:abstractNumId w:val="32"/>
  </w:num>
  <w:num w:numId="17">
    <w:abstractNumId w:val="20"/>
  </w:num>
  <w:num w:numId="18">
    <w:abstractNumId w:val="27"/>
  </w:num>
  <w:num w:numId="19">
    <w:abstractNumId w:val="39"/>
  </w:num>
  <w:num w:numId="20">
    <w:abstractNumId w:val="38"/>
  </w:num>
  <w:num w:numId="21">
    <w:abstractNumId w:val="11"/>
  </w:num>
  <w:num w:numId="22">
    <w:abstractNumId w:val="18"/>
  </w:num>
  <w:num w:numId="23">
    <w:abstractNumId w:val="19"/>
  </w:num>
  <w:num w:numId="24">
    <w:abstractNumId w:val="14"/>
  </w:num>
  <w:num w:numId="25">
    <w:abstractNumId w:val="30"/>
  </w:num>
  <w:num w:numId="26">
    <w:abstractNumId w:val="31"/>
  </w:num>
  <w:num w:numId="27">
    <w:abstractNumId w:val="21"/>
  </w:num>
  <w:num w:numId="28">
    <w:abstractNumId w:val="0"/>
  </w:num>
  <w:num w:numId="29">
    <w:abstractNumId w:val="3"/>
  </w:num>
  <w:num w:numId="30">
    <w:abstractNumId w:val="13"/>
  </w:num>
  <w:num w:numId="31">
    <w:abstractNumId w:val="9"/>
  </w:num>
  <w:num w:numId="32">
    <w:abstractNumId w:val="17"/>
  </w:num>
  <w:num w:numId="33">
    <w:abstractNumId w:val="29"/>
  </w:num>
  <w:num w:numId="34">
    <w:abstractNumId w:val="23"/>
  </w:num>
  <w:num w:numId="35">
    <w:abstractNumId w:val="26"/>
  </w:num>
  <w:num w:numId="36">
    <w:abstractNumId w:val="4"/>
  </w:num>
  <w:num w:numId="37">
    <w:abstractNumId w:val="24"/>
  </w:num>
  <w:num w:numId="38">
    <w:abstractNumId w:val="12"/>
  </w:num>
  <w:num w:numId="39">
    <w:abstractNumId w:val="22"/>
  </w:num>
  <w:num w:numId="40">
    <w:abstractNumId w:val="10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B6"/>
    <w:rsid w:val="00007F38"/>
    <w:rsid w:val="00011734"/>
    <w:rsid w:val="000148F0"/>
    <w:rsid w:val="00015CB7"/>
    <w:rsid w:val="0002248B"/>
    <w:rsid w:val="00022CB6"/>
    <w:rsid w:val="0002770C"/>
    <w:rsid w:val="0003072B"/>
    <w:rsid w:val="00070353"/>
    <w:rsid w:val="000742C8"/>
    <w:rsid w:val="00075C05"/>
    <w:rsid w:val="00086E2C"/>
    <w:rsid w:val="00086FB8"/>
    <w:rsid w:val="00093FD8"/>
    <w:rsid w:val="000A5616"/>
    <w:rsid w:val="000A6A1D"/>
    <w:rsid w:val="000A7232"/>
    <w:rsid w:val="000A73A8"/>
    <w:rsid w:val="000B6147"/>
    <w:rsid w:val="000B7255"/>
    <w:rsid w:val="000D0E3E"/>
    <w:rsid w:val="000D1622"/>
    <w:rsid w:val="000D701C"/>
    <w:rsid w:val="000D76D3"/>
    <w:rsid w:val="000F0873"/>
    <w:rsid w:val="000F0ACB"/>
    <w:rsid w:val="00116A7A"/>
    <w:rsid w:val="00127041"/>
    <w:rsid w:val="00133787"/>
    <w:rsid w:val="00147EC0"/>
    <w:rsid w:val="00150405"/>
    <w:rsid w:val="00156B0C"/>
    <w:rsid w:val="00166FB3"/>
    <w:rsid w:val="00170FF0"/>
    <w:rsid w:val="00184D7C"/>
    <w:rsid w:val="001D7F57"/>
    <w:rsid w:val="001E53E2"/>
    <w:rsid w:val="001F29C8"/>
    <w:rsid w:val="001F6F01"/>
    <w:rsid w:val="0020042A"/>
    <w:rsid w:val="00214A11"/>
    <w:rsid w:val="00227DC8"/>
    <w:rsid w:val="00247EA2"/>
    <w:rsid w:val="00255212"/>
    <w:rsid w:val="00262267"/>
    <w:rsid w:val="00271DBD"/>
    <w:rsid w:val="00285893"/>
    <w:rsid w:val="00293CEC"/>
    <w:rsid w:val="002A1C7C"/>
    <w:rsid w:val="002E543A"/>
    <w:rsid w:val="002F1409"/>
    <w:rsid w:val="002F53DB"/>
    <w:rsid w:val="003137DC"/>
    <w:rsid w:val="00334452"/>
    <w:rsid w:val="0033599B"/>
    <w:rsid w:val="00340176"/>
    <w:rsid w:val="0034653C"/>
    <w:rsid w:val="00361586"/>
    <w:rsid w:val="003631BD"/>
    <w:rsid w:val="003656A8"/>
    <w:rsid w:val="0037066C"/>
    <w:rsid w:val="003941B8"/>
    <w:rsid w:val="003B713F"/>
    <w:rsid w:val="003C43CD"/>
    <w:rsid w:val="003C70BB"/>
    <w:rsid w:val="003F12B7"/>
    <w:rsid w:val="003F2987"/>
    <w:rsid w:val="003F3F89"/>
    <w:rsid w:val="00413E8E"/>
    <w:rsid w:val="00415860"/>
    <w:rsid w:val="004435B3"/>
    <w:rsid w:val="00457135"/>
    <w:rsid w:val="0047358A"/>
    <w:rsid w:val="00474378"/>
    <w:rsid w:val="004769AC"/>
    <w:rsid w:val="004833DA"/>
    <w:rsid w:val="004C370D"/>
    <w:rsid w:val="004E2141"/>
    <w:rsid w:val="004E39AF"/>
    <w:rsid w:val="004E6557"/>
    <w:rsid w:val="004F2823"/>
    <w:rsid w:val="004F79C6"/>
    <w:rsid w:val="00520803"/>
    <w:rsid w:val="00530692"/>
    <w:rsid w:val="00535AA7"/>
    <w:rsid w:val="005365F9"/>
    <w:rsid w:val="005420DD"/>
    <w:rsid w:val="00544936"/>
    <w:rsid w:val="00546D68"/>
    <w:rsid w:val="00551AD3"/>
    <w:rsid w:val="0056719C"/>
    <w:rsid w:val="00590805"/>
    <w:rsid w:val="005B04C5"/>
    <w:rsid w:val="005D4CB9"/>
    <w:rsid w:val="005D6727"/>
    <w:rsid w:val="005D7F18"/>
    <w:rsid w:val="005E052D"/>
    <w:rsid w:val="00632ED2"/>
    <w:rsid w:val="0063580F"/>
    <w:rsid w:val="006527CD"/>
    <w:rsid w:val="006535E5"/>
    <w:rsid w:val="00660061"/>
    <w:rsid w:val="006643C9"/>
    <w:rsid w:val="00671A6A"/>
    <w:rsid w:val="00673393"/>
    <w:rsid w:val="00676743"/>
    <w:rsid w:val="006A5DFA"/>
    <w:rsid w:val="006B50CD"/>
    <w:rsid w:val="006C6C73"/>
    <w:rsid w:val="006D21B9"/>
    <w:rsid w:val="006E2178"/>
    <w:rsid w:val="006E3B16"/>
    <w:rsid w:val="00732ABB"/>
    <w:rsid w:val="00734E9D"/>
    <w:rsid w:val="00775E14"/>
    <w:rsid w:val="007832C8"/>
    <w:rsid w:val="00791E2A"/>
    <w:rsid w:val="007A638A"/>
    <w:rsid w:val="007B7054"/>
    <w:rsid w:val="007B72C0"/>
    <w:rsid w:val="007C10D2"/>
    <w:rsid w:val="007C7689"/>
    <w:rsid w:val="007E00DA"/>
    <w:rsid w:val="007E4772"/>
    <w:rsid w:val="00804403"/>
    <w:rsid w:val="00810D04"/>
    <w:rsid w:val="00831000"/>
    <w:rsid w:val="00850465"/>
    <w:rsid w:val="008506F0"/>
    <w:rsid w:val="00864AC8"/>
    <w:rsid w:val="00865D71"/>
    <w:rsid w:val="008711A6"/>
    <w:rsid w:val="008A75F3"/>
    <w:rsid w:val="008B41DB"/>
    <w:rsid w:val="008F014F"/>
    <w:rsid w:val="009350AD"/>
    <w:rsid w:val="009549B5"/>
    <w:rsid w:val="00956AD9"/>
    <w:rsid w:val="00964B2B"/>
    <w:rsid w:val="0098395B"/>
    <w:rsid w:val="00991910"/>
    <w:rsid w:val="00994BAE"/>
    <w:rsid w:val="009A2AEA"/>
    <w:rsid w:val="009B04B2"/>
    <w:rsid w:val="009B0D3C"/>
    <w:rsid w:val="009E06CB"/>
    <w:rsid w:val="009F0C7D"/>
    <w:rsid w:val="009F59FF"/>
    <w:rsid w:val="00A03B49"/>
    <w:rsid w:val="00A03C93"/>
    <w:rsid w:val="00A20677"/>
    <w:rsid w:val="00A264F9"/>
    <w:rsid w:val="00A35401"/>
    <w:rsid w:val="00A56BA3"/>
    <w:rsid w:val="00A62603"/>
    <w:rsid w:val="00A91688"/>
    <w:rsid w:val="00A91C9A"/>
    <w:rsid w:val="00A928A8"/>
    <w:rsid w:val="00AC1702"/>
    <w:rsid w:val="00AF4262"/>
    <w:rsid w:val="00B24534"/>
    <w:rsid w:val="00B30AA9"/>
    <w:rsid w:val="00B32738"/>
    <w:rsid w:val="00B4002D"/>
    <w:rsid w:val="00B4351E"/>
    <w:rsid w:val="00B44AB5"/>
    <w:rsid w:val="00B45F6F"/>
    <w:rsid w:val="00B478BB"/>
    <w:rsid w:val="00B71992"/>
    <w:rsid w:val="00B760DF"/>
    <w:rsid w:val="00B77634"/>
    <w:rsid w:val="00B82350"/>
    <w:rsid w:val="00B86A2E"/>
    <w:rsid w:val="00BA3CD0"/>
    <w:rsid w:val="00BB7F6B"/>
    <w:rsid w:val="00BC1DD8"/>
    <w:rsid w:val="00BC6EA8"/>
    <w:rsid w:val="00BE5898"/>
    <w:rsid w:val="00BF2A2B"/>
    <w:rsid w:val="00BF3595"/>
    <w:rsid w:val="00C1509F"/>
    <w:rsid w:val="00C22555"/>
    <w:rsid w:val="00C67D9B"/>
    <w:rsid w:val="00C81B35"/>
    <w:rsid w:val="00CA3785"/>
    <w:rsid w:val="00CC0DE3"/>
    <w:rsid w:val="00CC308F"/>
    <w:rsid w:val="00CD39A1"/>
    <w:rsid w:val="00CE53D1"/>
    <w:rsid w:val="00D136B2"/>
    <w:rsid w:val="00D17899"/>
    <w:rsid w:val="00D348DE"/>
    <w:rsid w:val="00D4715A"/>
    <w:rsid w:val="00D94722"/>
    <w:rsid w:val="00DA50C6"/>
    <w:rsid w:val="00DD4D0A"/>
    <w:rsid w:val="00DE46FD"/>
    <w:rsid w:val="00DF5FF1"/>
    <w:rsid w:val="00E21E08"/>
    <w:rsid w:val="00E254CE"/>
    <w:rsid w:val="00E450B3"/>
    <w:rsid w:val="00E63A6F"/>
    <w:rsid w:val="00E81167"/>
    <w:rsid w:val="00EC022A"/>
    <w:rsid w:val="00EC190B"/>
    <w:rsid w:val="00EC4FF4"/>
    <w:rsid w:val="00ED1917"/>
    <w:rsid w:val="00EF2717"/>
    <w:rsid w:val="00EF3C67"/>
    <w:rsid w:val="00F01982"/>
    <w:rsid w:val="00F267B1"/>
    <w:rsid w:val="00F41671"/>
    <w:rsid w:val="00F55434"/>
    <w:rsid w:val="00F80483"/>
    <w:rsid w:val="00F9068B"/>
    <w:rsid w:val="00FB4D23"/>
    <w:rsid w:val="00FD28F0"/>
    <w:rsid w:val="00F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7B40D"/>
  <w15:docId w15:val="{C1D54BC0-07B7-4C5E-9BB3-13F44590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3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C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C73"/>
  </w:style>
  <w:style w:type="paragraph" w:styleId="Footer">
    <w:name w:val="footer"/>
    <w:basedOn w:val="Normal"/>
    <w:link w:val="FooterChar"/>
    <w:uiPriority w:val="99"/>
    <w:unhideWhenUsed/>
    <w:rsid w:val="006C6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C73"/>
  </w:style>
  <w:style w:type="character" w:styleId="Hyperlink">
    <w:name w:val="Hyperlink"/>
    <w:basedOn w:val="DefaultParagraphFont"/>
    <w:uiPriority w:val="99"/>
    <w:unhideWhenUsed/>
    <w:rsid w:val="000A6A1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0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6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66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8395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600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17DB4-8DE9-4359-A710-8725BA91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Will Hahn</cp:lastModifiedBy>
  <cp:revision>2</cp:revision>
  <cp:lastPrinted>2018-06-22T11:41:00Z</cp:lastPrinted>
  <dcterms:created xsi:type="dcterms:W3CDTF">2018-08-26T09:36:00Z</dcterms:created>
  <dcterms:modified xsi:type="dcterms:W3CDTF">2018-08-26T09:36:00Z</dcterms:modified>
</cp:coreProperties>
</file>